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10986" w:rsidRDefault="00210986" w:rsidP="007F654C">
      <w:pPr>
        <w:pStyle w:val="Heading1"/>
        <w:pageBreakBefore/>
        <w:rPr>
          <w:rFonts w:ascii="Times New Roman" w:hAnsi="Times New Roman"/>
        </w:rPr>
      </w:pPr>
      <w:r>
        <w:t>Project Proposal</w:t>
      </w:r>
    </w:p>
    <w:p w:rsidR="0035654B" w:rsidRPr="0035654B" w:rsidRDefault="0061419A" w:rsidP="0035654B">
      <w:pPr>
        <w:rPr>
          <w:rFonts w:ascii="Times New Roman" w:hAnsi="Times New Roman"/>
        </w:rPr>
      </w:pPr>
      <w:r>
        <w:rPr>
          <w:rFonts w:ascii="Times New Roman" w:hAnsi="Times New Roman"/>
        </w:rPr>
        <w:t>Group E:</w:t>
      </w:r>
    </w:p>
    <w:p w:rsidR="0035654B" w:rsidRPr="0035654B" w:rsidRDefault="0035654B" w:rsidP="0035654B">
      <w:pPr>
        <w:rPr>
          <w:rFonts w:ascii="Times New Roman" w:hAnsi="Times New Roman"/>
        </w:rPr>
      </w:pPr>
      <w:r w:rsidRPr="0035654B">
        <w:rPr>
          <w:rFonts w:ascii="Times New Roman" w:hAnsi="Times New Roman"/>
        </w:rPr>
        <w:t>Imran Zulfiqar</w:t>
      </w:r>
      <w:r w:rsidRPr="0035654B">
        <w:rPr>
          <w:rFonts w:ascii="Times New Roman" w:hAnsi="Times New Roman"/>
        </w:rPr>
        <w:tab/>
        <w:t>| x16112369</w:t>
      </w:r>
    </w:p>
    <w:p w:rsidR="0035654B" w:rsidRDefault="0035654B" w:rsidP="0035654B">
      <w:pPr>
        <w:rPr>
          <w:rFonts w:ascii="Times New Roman" w:hAnsi="Times New Roman"/>
        </w:rPr>
      </w:pPr>
      <w:r w:rsidRPr="0035654B">
        <w:rPr>
          <w:rFonts w:ascii="Times New Roman" w:hAnsi="Times New Roman"/>
        </w:rPr>
        <w:t>Witold Zolnowski | x17143853</w:t>
      </w:r>
    </w:p>
    <w:p w:rsidR="007F654C" w:rsidRPr="0035654B" w:rsidRDefault="007F654C" w:rsidP="0035654B">
      <w:pPr>
        <w:rPr>
          <w:rFonts w:ascii="Times New Roman" w:hAnsi="Times New Roman"/>
        </w:rPr>
      </w:pPr>
    </w:p>
    <w:p w:rsidR="00210986" w:rsidRDefault="007F654C" w:rsidP="007F654C">
      <w:pPr>
        <w:pStyle w:val="Heading2"/>
        <w:rPr>
          <w:rFonts w:ascii="Times New Roman" w:hAnsi="Times New Roman"/>
          <w:u w:val="single"/>
        </w:rPr>
      </w:pPr>
      <w:bookmarkStart w:id="0" w:name="_Toc280566925"/>
      <w:r>
        <w:t xml:space="preserve"> </w:t>
      </w:r>
      <w:r w:rsidRPr="00FC62A2">
        <w:rPr>
          <w:u w:val="single"/>
        </w:rPr>
        <w:t>Introduction to the project</w:t>
      </w:r>
      <w:bookmarkEnd w:id="0"/>
    </w:p>
    <w:p w:rsidR="007F654C" w:rsidRPr="00210986" w:rsidRDefault="007F654C" w:rsidP="00210986">
      <w:pPr>
        <w:rPr>
          <w:rFonts w:ascii="Times New Roman" w:hAnsi="Times New Roman"/>
        </w:rPr>
      </w:pPr>
    </w:p>
    <w:p w:rsidR="00D52C2D" w:rsidRDefault="002A15B1" w:rsidP="007F654C">
      <w:pPr>
        <w:spacing w:line="360" w:lineRule="auto"/>
        <w:rPr>
          <w:rFonts w:ascii="Times New Roman" w:hAnsi="Times New Roman"/>
        </w:rPr>
      </w:pPr>
      <w:r>
        <w:rPr>
          <w:rFonts w:ascii="Times New Roman" w:hAnsi="Times New Roman"/>
        </w:rPr>
        <w:t>A personalized keyring business needs to upgrade the business by creating a new updated website which will help boost the online sales. This website will also help advertise and a new marketing strategy for the business.</w:t>
      </w:r>
    </w:p>
    <w:p w:rsidR="002A15B1" w:rsidRPr="006838FB" w:rsidRDefault="002A15B1" w:rsidP="007F654C">
      <w:pPr>
        <w:spacing w:line="360" w:lineRule="auto"/>
        <w:rPr>
          <w:rFonts w:ascii="Times New Roman" w:hAnsi="Times New Roman"/>
        </w:rPr>
      </w:pPr>
    </w:p>
    <w:p w:rsidR="007F654C" w:rsidRDefault="002A15B1" w:rsidP="007F654C">
      <w:pPr>
        <w:spacing w:line="360" w:lineRule="auto"/>
        <w:rPr>
          <w:rFonts w:ascii="Times New Roman" w:hAnsi="Times New Roman"/>
        </w:rPr>
      </w:pPr>
      <w:r>
        <w:rPr>
          <w:rFonts w:ascii="Times New Roman" w:hAnsi="Times New Roman"/>
        </w:rPr>
        <w:t xml:space="preserve">Personalized keyrings are becoming famous and in recent times an increase in their demand. Due to increase in their demand the competition has also increased, and it is essential to have an amazing online presence. </w:t>
      </w:r>
    </w:p>
    <w:p w:rsidR="002A15B1" w:rsidRPr="006838FB" w:rsidRDefault="002A15B1" w:rsidP="007F654C">
      <w:pPr>
        <w:spacing w:line="360" w:lineRule="auto"/>
        <w:rPr>
          <w:rFonts w:ascii="Times New Roman" w:hAnsi="Times New Roman"/>
        </w:rPr>
      </w:pPr>
      <w:r w:rsidRPr="002A15B1">
        <w:rPr>
          <w:rFonts w:ascii="Times New Roman" w:hAnsi="Times New Roman"/>
        </w:rPr>
        <w:t>Unlike many of our competitors we believe our customers, no matter how large or small, form the bedrock of our business and as such we treat each and every one of them like gold dust.</w:t>
      </w:r>
    </w:p>
    <w:p w:rsidR="007F654C" w:rsidRPr="006838FB" w:rsidRDefault="002A15B1" w:rsidP="007F654C">
      <w:pPr>
        <w:spacing w:line="360" w:lineRule="auto"/>
        <w:rPr>
          <w:rFonts w:ascii="Times New Roman" w:hAnsi="Times New Roman"/>
        </w:rPr>
      </w:pPr>
      <w:r>
        <w:rPr>
          <w:rFonts w:ascii="Times New Roman" w:hAnsi="Times New Roman"/>
        </w:rPr>
        <w:t>As per the previous method of the sale, which was to deliver the order at different shops and other delivery address and order was only being made by phone. This has led to many errors and affecting the business</w:t>
      </w:r>
      <w:r w:rsidR="00917104">
        <w:rPr>
          <w:rFonts w:ascii="Times New Roman" w:hAnsi="Times New Roman"/>
        </w:rPr>
        <w:t xml:space="preserve"> reputation.</w:t>
      </w:r>
    </w:p>
    <w:p w:rsidR="007F654C" w:rsidRPr="006838FB" w:rsidRDefault="007F654C" w:rsidP="007F654C">
      <w:pPr>
        <w:spacing w:line="360" w:lineRule="auto"/>
        <w:rPr>
          <w:rFonts w:ascii="Times New Roman" w:hAnsi="Times New Roman"/>
        </w:rPr>
      </w:pPr>
      <w:r w:rsidRPr="006838FB">
        <w:rPr>
          <w:rFonts w:ascii="Times New Roman" w:hAnsi="Times New Roman"/>
        </w:rPr>
        <w:t>A clear mechanism is required to list on-line orders with all the details needed to facilitate all aspects of the web orders. The use of special offers and promotions are used to influence customer purchases. This needs to be added to the functionality of the new site.</w:t>
      </w:r>
    </w:p>
    <w:p w:rsidR="007F654C" w:rsidRDefault="007F654C" w:rsidP="007F654C"/>
    <w:p w:rsidR="007F654C" w:rsidRDefault="007F654C" w:rsidP="007F654C">
      <w:pPr>
        <w:pStyle w:val="Heading2"/>
        <w:rPr>
          <w:u w:val="single"/>
        </w:rPr>
      </w:pPr>
      <w:bookmarkStart w:id="1" w:name="_Toc280566926"/>
      <w:r w:rsidRPr="00FC62A2">
        <w:rPr>
          <w:u w:val="single"/>
        </w:rPr>
        <w:t>Project Goals</w:t>
      </w:r>
      <w:bookmarkEnd w:id="1"/>
    </w:p>
    <w:p w:rsidR="00FC62A2" w:rsidRDefault="00FC62A2" w:rsidP="00FC62A2">
      <w:pPr>
        <w:rPr>
          <w:rFonts w:ascii="Times New Roman" w:hAnsi="Times New Roman"/>
        </w:rPr>
      </w:pPr>
      <w:r w:rsidRPr="00B50DE4">
        <w:rPr>
          <w:rFonts w:ascii="Times New Roman" w:hAnsi="Times New Roman"/>
        </w:rPr>
        <w:t xml:space="preserve">As mentioned above that there is a dire need to have </w:t>
      </w:r>
      <w:r w:rsidR="004D3A75" w:rsidRPr="00B50DE4">
        <w:rPr>
          <w:rFonts w:ascii="Times New Roman" w:hAnsi="Times New Roman"/>
        </w:rPr>
        <w:t>a</w:t>
      </w:r>
      <w:r w:rsidRPr="00B50DE4">
        <w:rPr>
          <w:rFonts w:ascii="Times New Roman" w:hAnsi="Times New Roman"/>
        </w:rPr>
        <w:t xml:space="preserve"> website. The goal of this project is to create a website which will help the business to boost and increase revenue and ultimately.</w:t>
      </w:r>
    </w:p>
    <w:p w:rsidR="001D1294" w:rsidRPr="00B50DE4" w:rsidRDefault="001D1294" w:rsidP="00FC62A2">
      <w:pPr>
        <w:rPr>
          <w:rFonts w:ascii="Times New Roman" w:hAnsi="Times New Roman"/>
        </w:rPr>
      </w:pPr>
      <w:r>
        <w:rPr>
          <w:rFonts w:ascii="Times New Roman" w:hAnsi="Times New Roman"/>
        </w:rPr>
        <w:t>There are following topics which will be covered in this project.</w:t>
      </w:r>
      <w:bookmarkStart w:id="2" w:name="_GoBack"/>
      <w:bookmarkEnd w:id="2"/>
    </w:p>
    <w:p w:rsidR="007F654C" w:rsidRPr="006838FB" w:rsidRDefault="007F654C" w:rsidP="007F654C">
      <w:pPr>
        <w:pageBreakBefore/>
        <w:spacing w:line="360" w:lineRule="auto"/>
        <w:rPr>
          <w:rFonts w:ascii="Times New Roman" w:hAnsi="Times New Roman"/>
        </w:rPr>
      </w:pPr>
      <w:r w:rsidRPr="006838FB">
        <w:rPr>
          <w:rFonts w:ascii="Times New Roman" w:hAnsi="Times New Roman"/>
        </w:rPr>
        <w:t xml:space="preserve">The site will require all the usual functionality of a typical business website and the requirements listed below will be incorporated into the project. </w:t>
      </w:r>
    </w:p>
    <w:p w:rsidR="007F654C" w:rsidRPr="006838FB" w:rsidRDefault="007F654C" w:rsidP="007F654C">
      <w:pPr>
        <w:widowControl w:val="0"/>
        <w:numPr>
          <w:ilvl w:val="0"/>
          <w:numId w:val="2"/>
        </w:numPr>
        <w:spacing w:before="0" w:after="0" w:line="360" w:lineRule="auto"/>
        <w:jc w:val="left"/>
        <w:rPr>
          <w:rFonts w:ascii="Times New Roman" w:hAnsi="Times New Roman"/>
        </w:rPr>
      </w:pPr>
      <w:r w:rsidRPr="006838FB">
        <w:rPr>
          <w:rFonts w:ascii="Times New Roman" w:hAnsi="Times New Roman"/>
        </w:rPr>
        <w:t xml:space="preserve">Cater for on-line orders </w:t>
      </w:r>
    </w:p>
    <w:p w:rsidR="007F654C" w:rsidRPr="006838FB" w:rsidRDefault="007F654C" w:rsidP="007F654C">
      <w:pPr>
        <w:widowControl w:val="0"/>
        <w:numPr>
          <w:ilvl w:val="0"/>
          <w:numId w:val="2"/>
        </w:numPr>
        <w:spacing w:before="0" w:after="0" w:line="360" w:lineRule="auto"/>
        <w:jc w:val="left"/>
        <w:rPr>
          <w:rFonts w:ascii="Times New Roman" w:hAnsi="Times New Roman"/>
        </w:rPr>
      </w:pPr>
      <w:r w:rsidRPr="006838FB">
        <w:rPr>
          <w:rFonts w:ascii="Times New Roman" w:hAnsi="Times New Roman"/>
        </w:rPr>
        <w:t>Provide a complete dynamic on-line menu</w:t>
      </w:r>
    </w:p>
    <w:p w:rsidR="007F654C" w:rsidRPr="006838FB" w:rsidRDefault="007F654C" w:rsidP="007F654C">
      <w:pPr>
        <w:widowControl w:val="0"/>
        <w:numPr>
          <w:ilvl w:val="0"/>
          <w:numId w:val="2"/>
        </w:numPr>
        <w:spacing w:before="0" w:after="0" w:line="360" w:lineRule="auto"/>
        <w:jc w:val="left"/>
        <w:rPr>
          <w:rFonts w:ascii="Times New Roman" w:hAnsi="Times New Roman"/>
        </w:rPr>
      </w:pPr>
      <w:r w:rsidRPr="006838FB">
        <w:rPr>
          <w:rFonts w:ascii="Times New Roman" w:hAnsi="Times New Roman"/>
        </w:rPr>
        <w:t>Promote special offers on-line</w:t>
      </w:r>
    </w:p>
    <w:p w:rsidR="007F654C" w:rsidRPr="006838FB" w:rsidRDefault="007F654C" w:rsidP="007F654C">
      <w:pPr>
        <w:widowControl w:val="0"/>
        <w:numPr>
          <w:ilvl w:val="0"/>
          <w:numId w:val="2"/>
        </w:numPr>
        <w:spacing w:before="0" w:after="0" w:line="360" w:lineRule="auto"/>
        <w:jc w:val="left"/>
        <w:rPr>
          <w:rFonts w:ascii="Times New Roman" w:hAnsi="Times New Roman"/>
        </w:rPr>
      </w:pPr>
      <w:r w:rsidRPr="006838FB">
        <w:rPr>
          <w:rFonts w:ascii="Times New Roman" w:hAnsi="Times New Roman"/>
        </w:rPr>
        <w:t>Improve company advertising and marketing</w:t>
      </w:r>
    </w:p>
    <w:p w:rsidR="007F654C" w:rsidRPr="006838FB" w:rsidRDefault="007F654C" w:rsidP="007F654C">
      <w:pPr>
        <w:widowControl w:val="0"/>
        <w:numPr>
          <w:ilvl w:val="0"/>
          <w:numId w:val="2"/>
        </w:numPr>
        <w:spacing w:before="0" w:after="0" w:line="360" w:lineRule="auto"/>
        <w:jc w:val="left"/>
        <w:rPr>
          <w:rFonts w:ascii="Times New Roman" w:hAnsi="Times New Roman"/>
        </w:rPr>
      </w:pPr>
      <w:r w:rsidRPr="006838FB">
        <w:rPr>
          <w:rFonts w:ascii="Times New Roman" w:hAnsi="Times New Roman"/>
        </w:rPr>
        <w:t>Provide structure to the entire delivery process</w:t>
      </w:r>
    </w:p>
    <w:p w:rsidR="00C336CF" w:rsidRPr="00210986" w:rsidRDefault="007F654C" w:rsidP="00210986">
      <w:pPr>
        <w:widowControl w:val="0"/>
        <w:numPr>
          <w:ilvl w:val="0"/>
          <w:numId w:val="2"/>
        </w:numPr>
        <w:spacing w:before="0" w:after="0" w:line="360" w:lineRule="auto"/>
        <w:jc w:val="left"/>
        <w:rPr>
          <w:rFonts w:ascii="Times New Roman" w:hAnsi="Times New Roman"/>
        </w:rPr>
      </w:pPr>
      <w:r w:rsidRPr="006838FB">
        <w:rPr>
          <w:rFonts w:ascii="Times New Roman" w:hAnsi="Times New Roman"/>
        </w:rPr>
        <w:t>Easy method for staff to update menu content, view on-line orders e</w:t>
      </w:r>
      <w:r w:rsidR="004D3A75">
        <w:rPr>
          <w:rFonts w:ascii="Times New Roman" w:hAnsi="Times New Roman"/>
        </w:rPr>
        <w:t>tc.</w:t>
      </w:r>
    </w:p>
    <w:sectPr w:rsidR="00C336CF" w:rsidRPr="00210986" w:rsidSect="00B47526">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A75EC" w:rsidRDefault="009A75EC" w:rsidP="007B20EB">
      <w:pPr>
        <w:spacing w:before="0" w:after="0"/>
      </w:pPr>
      <w:r>
        <w:separator/>
      </w:r>
    </w:p>
  </w:endnote>
  <w:endnote w:type="continuationSeparator" w:id="1">
    <w:p w:rsidR="009A75EC" w:rsidRDefault="009A75EC" w:rsidP="007B20E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A75EC" w:rsidRDefault="009A75EC" w:rsidP="007B20EB">
      <w:pPr>
        <w:spacing w:before="0" w:after="0"/>
      </w:pPr>
      <w:r>
        <w:separator/>
      </w:r>
    </w:p>
  </w:footnote>
  <w:footnote w:type="continuationSeparator" w:id="1">
    <w:p w:rsidR="009A75EC" w:rsidRDefault="009A75EC" w:rsidP="007B20EB">
      <w:pPr>
        <w:spacing w:before="0" w:after="0"/>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DDBC0D5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2"/>
    <w:lvl w:ilvl="0">
      <w:start w:val="1"/>
      <w:numFmt w:val="lowerLetter"/>
      <w:lvlText w:val="%1)"/>
      <w:lvlJc w:val="left"/>
      <w:pPr>
        <w:tabs>
          <w:tab w:val="num" w:pos="720"/>
        </w:tabs>
        <w:ind w:left="720" w:hanging="360"/>
      </w:pPr>
    </w:lvl>
  </w:abstractNum>
  <w:abstractNum w:abstractNumId="2">
    <w:nsid w:val="00000003"/>
    <w:multiLevelType w:val="singleLevel"/>
    <w:tmpl w:val="00000003"/>
    <w:name w:val="WW8Num13"/>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15"/>
    <w:lvl w:ilvl="0">
      <w:start w:val="1"/>
      <w:numFmt w:val="bullet"/>
      <w:lvlText w:val=""/>
      <w:lvlJc w:val="left"/>
      <w:pPr>
        <w:tabs>
          <w:tab w:val="num" w:pos="720"/>
        </w:tabs>
        <w:ind w:left="720" w:hanging="360"/>
      </w:pPr>
      <w:rPr>
        <w:rFonts w:ascii="Symbol" w:hAnsi="Symbol"/>
      </w:rPr>
    </w:lvl>
  </w:abstractNum>
  <w:abstractNum w:abstractNumId="4">
    <w:nsid w:val="28050F72"/>
    <w:multiLevelType w:val="hybridMultilevel"/>
    <w:tmpl w:val="20EC598E"/>
    <w:lvl w:ilvl="0" w:tplc="08090017">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rsids>
    <w:rsidRoot w:val="007F654C"/>
    <w:rsid w:val="001457EF"/>
    <w:rsid w:val="00186B93"/>
    <w:rsid w:val="001D1294"/>
    <w:rsid w:val="00210986"/>
    <w:rsid w:val="002A15B1"/>
    <w:rsid w:val="00344725"/>
    <w:rsid w:val="0035654B"/>
    <w:rsid w:val="004D3A75"/>
    <w:rsid w:val="0061419A"/>
    <w:rsid w:val="00726553"/>
    <w:rsid w:val="007B20EB"/>
    <w:rsid w:val="007F654C"/>
    <w:rsid w:val="00917104"/>
    <w:rsid w:val="009A75EC"/>
    <w:rsid w:val="00A024A6"/>
    <w:rsid w:val="00B10D7D"/>
    <w:rsid w:val="00B26797"/>
    <w:rsid w:val="00B47526"/>
    <w:rsid w:val="00B50DE4"/>
    <w:rsid w:val="00C336CF"/>
    <w:rsid w:val="00C46451"/>
    <w:rsid w:val="00CA7950"/>
    <w:rsid w:val="00D52C2D"/>
    <w:rsid w:val="00FC62A2"/>
  </w:rsids>
  <m:mathPr>
    <m:mathFont m:val="Impact"/>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54C"/>
    <w:pPr>
      <w:suppressAutoHyphens/>
      <w:spacing w:before="120" w:after="120" w:line="240" w:lineRule="auto"/>
      <w:jc w:val="both"/>
    </w:pPr>
    <w:rPr>
      <w:rFonts w:ascii="Arial" w:eastAsia="Times New Roman" w:hAnsi="Arial" w:cs="Times New Roman"/>
      <w:sz w:val="24"/>
      <w:szCs w:val="20"/>
      <w:lang w:val="en-US" w:eastAsia="ar-SA"/>
    </w:rPr>
  </w:style>
  <w:style w:type="paragraph" w:styleId="Heading1">
    <w:name w:val="heading 1"/>
    <w:basedOn w:val="Normal"/>
    <w:next w:val="Normal"/>
    <w:link w:val="Heading1Char"/>
    <w:qFormat/>
    <w:rsid w:val="007F654C"/>
    <w:pPr>
      <w:keepNext/>
      <w:numPr>
        <w:numId w:val="1"/>
      </w:numPr>
      <w:spacing w:before="240" w:after="60"/>
      <w:outlineLvl w:val="0"/>
    </w:pPr>
    <w:rPr>
      <w:rFonts w:cs="Arial"/>
      <w:b/>
      <w:bCs/>
      <w:kern w:val="1"/>
      <w:sz w:val="32"/>
      <w:szCs w:val="32"/>
    </w:rPr>
  </w:style>
  <w:style w:type="paragraph" w:styleId="Heading2">
    <w:name w:val="heading 2"/>
    <w:basedOn w:val="Normal"/>
    <w:next w:val="Normal"/>
    <w:link w:val="Heading2Char"/>
    <w:qFormat/>
    <w:rsid w:val="007F654C"/>
    <w:pPr>
      <w:keepNext/>
      <w:numPr>
        <w:ilvl w:val="1"/>
        <w:numId w:val="1"/>
      </w:numPr>
      <w:spacing w:before="240" w:after="60"/>
      <w:outlineLvl w:val="1"/>
    </w:pPr>
    <w:rPr>
      <w:rFonts w:cs="Arial"/>
      <w:b/>
      <w:bCs/>
      <w:i/>
      <w:i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7F654C"/>
    <w:rPr>
      <w:rFonts w:ascii="Arial" w:eastAsia="Times New Roman" w:hAnsi="Arial" w:cs="Arial"/>
      <w:b/>
      <w:bCs/>
      <w:kern w:val="1"/>
      <w:sz w:val="32"/>
      <w:szCs w:val="32"/>
      <w:lang w:val="en-US" w:eastAsia="ar-SA"/>
    </w:rPr>
  </w:style>
  <w:style w:type="character" w:customStyle="1" w:styleId="Heading2Char">
    <w:name w:val="Heading 2 Char"/>
    <w:basedOn w:val="DefaultParagraphFont"/>
    <w:link w:val="Heading2"/>
    <w:rsid w:val="007F654C"/>
    <w:rPr>
      <w:rFonts w:ascii="Arial" w:eastAsia="Times New Roman" w:hAnsi="Arial" w:cs="Arial"/>
      <w:b/>
      <w:bCs/>
      <w:i/>
      <w:iCs/>
      <w:sz w:val="28"/>
      <w:szCs w:val="28"/>
      <w:lang w:val="en-US" w:eastAsia="ar-SA"/>
    </w:rPr>
  </w:style>
  <w:style w:type="paragraph" w:styleId="Header">
    <w:name w:val="header"/>
    <w:basedOn w:val="Normal"/>
    <w:link w:val="HeaderChar"/>
    <w:uiPriority w:val="99"/>
    <w:unhideWhenUsed/>
    <w:rsid w:val="007B20EB"/>
    <w:pPr>
      <w:tabs>
        <w:tab w:val="center" w:pos="4513"/>
        <w:tab w:val="right" w:pos="9026"/>
      </w:tabs>
      <w:spacing w:before="0" w:after="0"/>
    </w:pPr>
  </w:style>
  <w:style w:type="character" w:customStyle="1" w:styleId="HeaderChar">
    <w:name w:val="Header Char"/>
    <w:basedOn w:val="DefaultParagraphFont"/>
    <w:link w:val="Header"/>
    <w:uiPriority w:val="99"/>
    <w:rsid w:val="007B20EB"/>
    <w:rPr>
      <w:rFonts w:ascii="Arial" w:eastAsia="Times New Roman" w:hAnsi="Arial" w:cs="Times New Roman"/>
      <w:sz w:val="24"/>
      <w:szCs w:val="20"/>
      <w:lang w:val="en-US" w:eastAsia="ar-SA"/>
    </w:rPr>
  </w:style>
  <w:style w:type="paragraph" w:styleId="Footer">
    <w:name w:val="footer"/>
    <w:basedOn w:val="Normal"/>
    <w:link w:val="FooterChar"/>
    <w:uiPriority w:val="99"/>
    <w:unhideWhenUsed/>
    <w:rsid w:val="007B20EB"/>
    <w:pPr>
      <w:tabs>
        <w:tab w:val="center" w:pos="4513"/>
        <w:tab w:val="right" w:pos="9026"/>
      </w:tabs>
      <w:spacing w:before="0" w:after="0"/>
    </w:pPr>
  </w:style>
  <w:style w:type="character" w:customStyle="1" w:styleId="FooterChar">
    <w:name w:val="Footer Char"/>
    <w:basedOn w:val="DefaultParagraphFont"/>
    <w:link w:val="Footer"/>
    <w:uiPriority w:val="99"/>
    <w:rsid w:val="007B20EB"/>
    <w:rPr>
      <w:rFonts w:ascii="Arial" w:eastAsia="Times New Roman" w:hAnsi="Arial" w:cs="Times New Roman"/>
      <w:sz w:val="24"/>
      <w:szCs w:val="20"/>
      <w:lang w:val="en-US" w:eastAsia="ar-SA"/>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276</Words>
  <Characters>1575</Characters>
  <Application>Microsoft Word 12.0.0</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Zulfiqar</dc:creator>
  <cp:keywords/>
  <dc:description/>
  <cp:lastModifiedBy>Witold Zolnowski</cp:lastModifiedBy>
  <cp:revision>4</cp:revision>
  <dcterms:created xsi:type="dcterms:W3CDTF">2018-04-16T20:20:00Z</dcterms:created>
  <dcterms:modified xsi:type="dcterms:W3CDTF">2018-04-16T20:57:00Z</dcterms:modified>
</cp:coreProperties>
</file>